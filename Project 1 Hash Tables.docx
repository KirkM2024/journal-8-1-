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F05EB" w14:textId="6F42F99E" w:rsidR="00B82828" w:rsidRDefault="00B82828" w:rsidP="00B828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 Hashtables revisited.</w:t>
      </w:r>
    </w:p>
    <w:p w14:paraId="05E968BD" w14:textId="331076EC" w:rsidR="00B82828" w:rsidRPr="00CC4D93" w:rsidRDefault="00B82828" w:rsidP="00B828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runtime of code will be noted as // followed by Big O notation.</w:t>
      </w:r>
    </w:p>
    <w:p w14:paraId="27BFB89B" w14:textId="02B5722A" w:rsidR="00B82828" w:rsidRDefault="00B82828" w:rsidP="00B82828">
      <w:pPr>
        <w:jc w:val="center"/>
        <w:rPr>
          <w:rFonts w:ascii="Times New Roman" w:hAnsi="Times New Roman" w:cs="Times New Roman"/>
        </w:rPr>
      </w:pPr>
    </w:p>
    <w:p w14:paraId="1E2F9D87" w14:textId="0597B321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>Struct Course</w:t>
      </w:r>
    </w:p>
    <w:p w14:paraId="23BB0828" w14:textId="77777777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Attributes:</w:t>
      </w:r>
    </w:p>
    <w:p w14:paraId="59349E47" w14:textId="77777777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courseNumber: String</w:t>
      </w:r>
    </w:p>
    <w:p w14:paraId="52A8E907" w14:textId="77777777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title: String</w:t>
      </w:r>
    </w:p>
    <w:p w14:paraId="35008637" w14:textId="5F3809F6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prerequisites: </w:t>
      </w:r>
      <w:r w:rsidR="00EE403B" w:rsidRPr="006F6F63">
        <w:rPr>
          <w:rFonts w:ascii="Times New Roman" w:hAnsi="Times New Roman" w:cs="Times New Roman"/>
        </w:rPr>
        <w:t>Vector</w:t>
      </w:r>
    </w:p>
    <w:p w14:paraId="30D69E28" w14:textId="1493F4FD" w:rsidR="006F6F63" w:rsidRPr="006F6F63" w:rsidRDefault="006F6F63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// </w:t>
      </w:r>
      <w:r>
        <w:rPr>
          <w:rFonts w:ascii="Times New Roman" w:hAnsi="Times New Roman" w:cs="Times New Roman"/>
        </w:rPr>
        <w:t xml:space="preserve">accessing attributes is a </w:t>
      </w:r>
      <w:r w:rsidRPr="006F6F63">
        <w:rPr>
          <w:rFonts w:ascii="Times New Roman" w:hAnsi="Times New Roman" w:cs="Times New Roman"/>
        </w:rPr>
        <w:t>O(1)</w:t>
      </w:r>
      <w:r>
        <w:rPr>
          <w:rFonts w:ascii="Times New Roman" w:hAnsi="Times New Roman" w:cs="Times New Roman"/>
        </w:rPr>
        <w:t xml:space="preserve"> operation.</w:t>
      </w:r>
    </w:p>
    <w:p w14:paraId="7029A932" w14:textId="77777777" w:rsidR="00681229" w:rsidRPr="006F6F63" w:rsidRDefault="00681229" w:rsidP="00681229">
      <w:pPr>
        <w:rPr>
          <w:rFonts w:ascii="Times New Roman" w:hAnsi="Times New Roman" w:cs="Times New Roman"/>
        </w:rPr>
      </w:pPr>
    </w:p>
    <w:p w14:paraId="094CCC5E" w14:textId="77777777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>Class HashTable</w:t>
      </w:r>
    </w:p>
    <w:p w14:paraId="6248E686" w14:textId="77777777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Attributes:</w:t>
      </w:r>
    </w:p>
    <w:p w14:paraId="21C07B3F" w14:textId="06EDE6EA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table: List of </w:t>
      </w:r>
      <w:r w:rsidR="00EE403B" w:rsidRPr="006F6F63">
        <w:rPr>
          <w:rFonts w:ascii="Times New Roman" w:hAnsi="Times New Roman" w:cs="Times New Roman"/>
        </w:rPr>
        <w:t>Vectors</w:t>
      </w:r>
      <w:r w:rsidRPr="006F6F63">
        <w:rPr>
          <w:rFonts w:ascii="Times New Roman" w:hAnsi="Times New Roman" w:cs="Times New Roman"/>
        </w:rPr>
        <w:t xml:space="preserve"> of Courses</w:t>
      </w:r>
    </w:p>
    <w:p w14:paraId="7044EE2F" w14:textId="76651CF8" w:rsidR="00681229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size: Integer</w:t>
      </w:r>
      <w:r w:rsidR="00EE403B" w:rsidRPr="006F6F63">
        <w:rPr>
          <w:rFonts w:ascii="Times New Roman" w:hAnsi="Times New Roman" w:cs="Times New Roman"/>
        </w:rPr>
        <w:t xml:space="preserve"> </w:t>
      </w:r>
    </w:p>
    <w:p w14:paraId="00FED675" w14:textId="59243956" w:rsidR="006F6F63" w:rsidRPr="006F6F63" w:rsidRDefault="006F6F63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 xml:space="preserve"> accessing attributes is a O(1) operation</w:t>
      </w:r>
    </w:p>
    <w:p w14:paraId="1F727A29" w14:textId="77777777" w:rsidR="00681229" w:rsidRPr="006F6F63" w:rsidRDefault="00681229" w:rsidP="00681229">
      <w:pPr>
        <w:rPr>
          <w:rFonts w:ascii="Times New Roman" w:hAnsi="Times New Roman" w:cs="Times New Roman"/>
        </w:rPr>
      </w:pPr>
    </w:p>
    <w:p w14:paraId="05C53EC1" w14:textId="3994411B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hash(String courseNumber):</w:t>
      </w:r>
    </w:p>
    <w:p w14:paraId="7B052D01" w14:textId="77777777" w:rsidR="00681229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Return sum of ASCII values of courseNumber modulo size</w:t>
      </w:r>
    </w:p>
    <w:p w14:paraId="7190C850" w14:textId="74020767" w:rsidR="006F6F63" w:rsidRPr="006F6F63" w:rsidRDefault="006F6F63" w:rsidP="00681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O(N) where length is courseNumber </w:t>
      </w:r>
    </w:p>
    <w:p w14:paraId="109C76BA" w14:textId="77777777" w:rsidR="00681229" w:rsidRPr="006F6F63" w:rsidRDefault="00681229" w:rsidP="00681229">
      <w:pPr>
        <w:rPr>
          <w:rFonts w:ascii="Times New Roman" w:hAnsi="Times New Roman" w:cs="Times New Roman"/>
        </w:rPr>
      </w:pPr>
    </w:p>
    <w:p w14:paraId="5D837EAE" w14:textId="7841A770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insert</w:t>
      </w:r>
      <w:r w:rsidR="00AF0D01" w:rsidRPr="006F6F63">
        <w:rPr>
          <w:rFonts w:ascii="Times New Roman" w:hAnsi="Times New Roman" w:cs="Times New Roman"/>
        </w:rPr>
        <w:t>Course</w:t>
      </w:r>
      <w:r w:rsidRPr="006F6F63">
        <w:rPr>
          <w:rFonts w:ascii="Times New Roman" w:hAnsi="Times New Roman" w:cs="Times New Roman"/>
        </w:rPr>
        <w:t>(Course course):</w:t>
      </w:r>
    </w:p>
    <w:p w14:paraId="189FD37F" w14:textId="11B8373D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index = hash(course.courseNumber)</w:t>
      </w:r>
      <w:r w:rsidR="006F6F63" w:rsidRPr="006F6F63">
        <w:rPr>
          <w:rFonts w:ascii="Times New Roman" w:hAnsi="Times New Roman" w:cs="Times New Roman"/>
        </w:rPr>
        <w:t xml:space="preserve"> </w:t>
      </w:r>
      <w:r w:rsidR="006F6F63" w:rsidRPr="006F6F63">
        <w:rPr>
          <w:rFonts w:ascii="Times New Roman" w:hAnsi="Times New Roman" w:cs="Times New Roman"/>
        </w:rPr>
        <w:t>// O(1)</w:t>
      </w:r>
    </w:p>
    <w:p w14:paraId="46817365" w14:textId="251F7329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If table[index] is null:</w:t>
      </w:r>
      <w:r w:rsidR="006F6F63" w:rsidRPr="006F6F63">
        <w:rPr>
          <w:rFonts w:ascii="Times New Roman" w:hAnsi="Times New Roman" w:cs="Times New Roman"/>
        </w:rPr>
        <w:t xml:space="preserve"> </w:t>
      </w:r>
      <w:r w:rsidR="006F6F63" w:rsidRPr="006F6F63">
        <w:rPr>
          <w:rFonts w:ascii="Times New Roman" w:hAnsi="Times New Roman" w:cs="Times New Roman"/>
        </w:rPr>
        <w:t>// O(1)</w:t>
      </w:r>
    </w:p>
    <w:p w14:paraId="6F34D5BC" w14:textId="6C839243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table[index] = [course]</w:t>
      </w:r>
      <w:r w:rsidR="006F6F63">
        <w:rPr>
          <w:rFonts w:ascii="Times New Roman" w:hAnsi="Times New Roman" w:cs="Times New Roman"/>
        </w:rPr>
        <w:t xml:space="preserve"> </w:t>
      </w:r>
      <w:r w:rsidR="006F6F63" w:rsidRPr="006F6F63">
        <w:rPr>
          <w:rFonts w:ascii="Times New Roman" w:hAnsi="Times New Roman" w:cs="Times New Roman"/>
        </w:rPr>
        <w:t>// O(1)</w:t>
      </w:r>
    </w:p>
    <w:p w14:paraId="58F88AA7" w14:textId="6D0552D9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Else:</w:t>
      </w:r>
      <w:r w:rsidR="006F6F63">
        <w:rPr>
          <w:rFonts w:ascii="Times New Roman" w:hAnsi="Times New Roman" w:cs="Times New Roman"/>
        </w:rPr>
        <w:t xml:space="preserve"> </w:t>
      </w:r>
      <w:r w:rsidR="006F6F63" w:rsidRPr="006F6F63">
        <w:rPr>
          <w:rFonts w:ascii="Times New Roman" w:hAnsi="Times New Roman" w:cs="Times New Roman"/>
        </w:rPr>
        <w:t>// O(1)</w:t>
      </w:r>
    </w:p>
    <w:p w14:paraId="51EBFE29" w14:textId="1F98B523" w:rsidR="00681229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table[index].append(course)</w:t>
      </w:r>
      <w:r w:rsidR="006F6F63">
        <w:rPr>
          <w:rFonts w:ascii="Times New Roman" w:hAnsi="Times New Roman" w:cs="Times New Roman"/>
        </w:rPr>
        <w:t xml:space="preserve"> </w:t>
      </w:r>
      <w:r w:rsidR="006F6F63" w:rsidRPr="006F6F63">
        <w:rPr>
          <w:rFonts w:ascii="Times New Roman" w:hAnsi="Times New Roman" w:cs="Times New Roman"/>
        </w:rPr>
        <w:t>// O(1)</w:t>
      </w:r>
    </w:p>
    <w:p w14:paraId="5D7A1CCA" w14:textId="12983B55" w:rsidR="006F6F63" w:rsidRPr="006F6F63" w:rsidRDefault="006F6F63" w:rsidP="006F6F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O(1) +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average O(n) +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worst case,</w:t>
      </w:r>
      <w:r>
        <w:rPr>
          <w:rFonts w:ascii="Times New Roman" w:hAnsi="Times New Roman" w:cs="Times New Roman"/>
        </w:rPr>
        <w:t xml:space="preserve">  where n is number of courses due to collisions.</w:t>
      </w:r>
    </w:p>
    <w:p w14:paraId="030B243E" w14:textId="77777777" w:rsidR="006F6F63" w:rsidRPr="006F6F63" w:rsidRDefault="006F6F63" w:rsidP="00681229">
      <w:pPr>
        <w:rPr>
          <w:rFonts w:ascii="Times New Roman" w:hAnsi="Times New Roman" w:cs="Times New Roman"/>
        </w:rPr>
      </w:pPr>
    </w:p>
    <w:p w14:paraId="65824E66" w14:textId="77777777" w:rsidR="00681229" w:rsidRPr="006F6F63" w:rsidRDefault="00681229" w:rsidP="00681229">
      <w:pPr>
        <w:rPr>
          <w:rFonts w:ascii="Times New Roman" w:hAnsi="Times New Roman" w:cs="Times New Roman"/>
        </w:rPr>
      </w:pPr>
    </w:p>
    <w:p w14:paraId="53068149" w14:textId="42D88287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search</w:t>
      </w:r>
      <w:r w:rsidR="00EE403B" w:rsidRPr="006F6F63">
        <w:rPr>
          <w:rFonts w:ascii="Times New Roman" w:hAnsi="Times New Roman" w:cs="Times New Roman"/>
        </w:rPr>
        <w:t>Course</w:t>
      </w:r>
      <w:r w:rsidRPr="006F6F63">
        <w:rPr>
          <w:rFonts w:ascii="Times New Roman" w:hAnsi="Times New Roman" w:cs="Times New Roman"/>
        </w:rPr>
        <w:t>(String courseNumber):</w:t>
      </w:r>
      <w:r w:rsidR="006F6F63">
        <w:rPr>
          <w:rFonts w:ascii="Times New Roman" w:hAnsi="Times New Roman" w:cs="Times New Roman"/>
        </w:rPr>
        <w:t xml:space="preserve"> </w:t>
      </w:r>
    </w:p>
    <w:p w14:paraId="3B9AAC61" w14:textId="24BBD237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index = hash(courseNumber)</w:t>
      </w:r>
      <w:r w:rsidR="006F6F63">
        <w:rPr>
          <w:rFonts w:ascii="Times New Roman" w:hAnsi="Times New Roman" w:cs="Times New Roman"/>
        </w:rPr>
        <w:t xml:space="preserve"> </w:t>
      </w:r>
      <w:r w:rsidR="006F6F63" w:rsidRPr="006F6F63">
        <w:rPr>
          <w:rFonts w:ascii="Times New Roman" w:hAnsi="Times New Roman" w:cs="Times New Roman"/>
        </w:rPr>
        <w:t>// O(1)</w:t>
      </w:r>
    </w:p>
    <w:p w14:paraId="37D3DD6E" w14:textId="2F36621A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If table[index] is not null:</w:t>
      </w:r>
      <w:r w:rsidR="006F6F63">
        <w:rPr>
          <w:rFonts w:ascii="Times New Roman" w:hAnsi="Times New Roman" w:cs="Times New Roman"/>
        </w:rPr>
        <w:t xml:space="preserve"> // O(1)</w:t>
      </w:r>
    </w:p>
    <w:p w14:paraId="55E296C8" w14:textId="520E8EBA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For course in table[index]:</w:t>
      </w:r>
      <w:r w:rsidR="006F6F63">
        <w:rPr>
          <w:rFonts w:ascii="Times New Roman" w:hAnsi="Times New Roman" w:cs="Times New Roman"/>
        </w:rPr>
        <w:t xml:space="preserve"> // O(N)</w:t>
      </w:r>
    </w:p>
    <w:p w14:paraId="70BF5DFB" w14:textId="22AFA02C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    If course.courseNumber == courseNumber:</w:t>
      </w:r>
      <w:r w:rsidR="006F6F63">
        <w:rPr>
          <w:rFonts w:ascii="Times New Roman" w:hAnsi="Times New Roman" w:cs="Times New Roman"/>
        </w:rPr>
        <w:t xml:space="preserve"> </w:t>
      </w:r>
      <w:r w:rsidR="006F6F63" w:rsidRPr="006F6F63">
        <w:rPr>
          <w:rFonts w:ascii="Times New Roman" w:hAnsi="Times New Roman" w:cs="Times New Roman"/>
        </w:rPr>
        <w:t>// O(1)</w:t>
      </w:r>
    </w:p>
    <w:p w14:paraId="78855287" w14:textId="77777777" w:rsidR="00681229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        Return course</w:t>
      </w:r>
    </w:p>
    <w:p w14:paraId="7B259289" w14:textId="3F53E440" w:rsidR="006F6F63" w:rsidRPr="006F6F63" w:rsidRDefault="006F6F63" w:rsidP="00681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O(1) + 3 average O(n) + 3 worst case, where n is number of courses due to collisions.</w:t>
      </w:r>
    </w:p>
    <w:p w14:paraId="2DBBF80F" w14:textId="06326FDA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</w:t>
      </w:r>
    </w:p>
    <w:p w14:paraId="1F282A66" w14:textId="77777777" w:rsidR="00681229" w:rsidRPr="006F6F63" w:rsidRDefault="00681229" w:rsidP="00681229">
      <w:pPr>
        <w:rPr>
          <w:rFonts w:ascii="Times New Roman" w:hAnsi="Times New Roman" w:cs="Times New Roman"/>
        </w:rPr>
      </w:pPr>
    </w:p>
    <w:p w14:paraId="62EF4173" w14:textId="5E093949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getAllCourses():</w:t>
      </w:r>
    </w:p>
    <w:p w14:paraId="0FAED40A" w14:textId="77A3EC03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allCourses = List of Courses</w:t>
      </w:r>
      <w:r w:rsidR="006F6F63">
        <w:rPr>
          <w:rFonts w:ascii="Times New Roman" w:hAnsi="Times New Roman" w:cs="Times New Roman"/>
        </w:rPr>
        <w:t xml:space="preserve"> </w:t>
      </w:r>
      <w:r w:rsidR="006F6F63" w:rsidRPr="006F6F63">
        <w:rPr>
          <w:rFonts w:ascii="Times New Roman" w:hAnsi="Times New Roman" w:cs="Times New Roman"/>
        </w:rPr>
        <w:t>// O(1)</w:t>
      </w:r>
    </w:p>
    <w:p w14:paraId="41092F64" w14:textId="76B82518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For bucket in table:</w:t>
      </w:r>
      <w:r w:rsidR="006F6F63">
        <w:rPr>
          <w:rFonts w:ascii="Times New Roman" w:hAnsi="Times New Roman" w:cs="Times New Roman"/>
        </w:rPr>
        <w:t xml:space="preserve"> </w:t>
      </w:r>
      <w:r w:rsidR="006F6F63" w:rsidRPr="006F6F63">
        <w:rPr>
          <w:rFonts w:ascii="Times New Roman" w:hAnsi="Times New Roman" w:cs="Times New Roman"/>
        </w:rPr>
        <w:t>// O(1)</w:t>
      </w:r>
    </w:p>
    <w:p w14:paraId="186BEC2B" w14:textId="2A3AA53E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If bucket is not null:</w:t>
      </w:r>
      <w:r w:rsidR="006F6F63">
        <w:rPr>
          <w:rFonts w:ascii="Times New Roman" w:hAnsi="Times New Roman" w:cs="Times New Roman"/>
        </w:rPr>
        <w:t xml:space="preserve"> </w:t>
      </w:r>
      <w:r w:rsidR="006F6F63" w:rsidRPr="006F6F63">
        <w:rPr>
          <w:rFonts w:ascii="Times New Roman" w:hAnsi="Times New Roman" w:cs="Times New Roman"/>
        </w:rPr>
        <w:t>// O(1)</w:t>
      </w:r>
    </w:p>
    <w:p w14:paraId="7F4FE31E" w14:textId="45CE36D5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    For course in bucket:</w:t>
      </w:r>
      <w:r w:rsidR="006F6F63">
        <w:rPr>
          <w:rFonts w:ascii="Times New Roman" w:hAnsi="Times New Roman" w:cs="Times New Roman"/>
        </w:rPr>
        <w:t xml:space="preserve"> </w:t>
      </w:r>
      <w:r w:rsidR="006F6F63" w:rsidRPr="006F6F63">
        <w:rPr>
          <w:rFonts w:ascii="Times New Roman" w:hAnsi="Times New Roman" w:cs="Times New Roman"/>
        </w:rPr>
        <w:t>// O(1)</w:t>
      </w:r>
    </w:p>
    <w:p w14:paraId="36C8EA43" w14:textId="79346C4B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        allCourses.append(course)</w:t>
      </w:r>
      <w:r w:rsidR="006F6F63">
        <w:rPr>
          <w:rFonts w:ascii="Times New Roman" w:hAnsi="Times New Roman" w:cs="Times New Roman"/>
        </w:rPr>
        <w:t xml:space="preserve"> </w:t>
      </w:r>
      <w:r w:rsidR="006F6F63" w:rsidRPr="006F6F63">
        <w:rPr>
          <w:rFonts w:ascii="Times New Roman" w:hAnsi="Times New Roman" w:cs="Times New Roman"/>
        </w:rPr>
        <w:t>// O(1)</w:t>
      </w:r>
    </w:p>
    <w:p w14:paraId="54CFE9A0" w14:textId="7CC82F24" w:rsidR="00681229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Return allCourses</w:t>
      </w:r>
    </w:p>
    <w:p w14:paraId="29ECAA99" w14:textId="62590139" w:rsidR="006F6F63" w:rsidRPr="006F6F63" w:rsidRDefault="006F6F63" w:rsidP="006F6F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O(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) +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average where n is number of courses</w:t>
      </w:r>
      <w:r>
        <w:rPr>
          <w:rFonts w:ascii="Times New Roman" w:hAnsi="Times New Roman" w:cs="Times New Roman"/>
        </w:rPr>
        <w:t xml:space="preserve"> due to collisions.</w:t>
      </w:r>
    </w:p>
    <w:p w14:paraId="13331656" w14:textId="77777777" w:rsidR="006F6F63" w:rsidRPr="006F6F63" w:rsidRDefault="006F6F63" w:rsidP="00681229">
      <w:pPr>
        <w:rPr>
          <w:rFonts w:ascii="Times New Roman" w:hAnsi="Times New Roman" w:cs="Times New Roman"/>
        </w:rPr>
      </w:pPr>
    </w:p>
    <w:p w14:paraId="47427E6F" w14:textId="77777777" w:rsidR="00681229" w:rsidRPr="006F6F63" w:rsidRDefault="00681229" w:rsidP="00681229">
      <w:pPr>
        <w:rPr>
          <w:rFonts w:ascii="Times New Roman" w:hAnsi="Times New Roman" w:cs="Times New Roman"/>
        </w:rPr>
      </w:pPr>
    </w:p>
    <w:p w14:paraId="40C16158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>readFile(String: filename):</w:t>
      </w:r>
    </w:p>
    <w:p w14:paraId="55C04A7A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Try:</w:t>
      </w:r>
      <w:r>
        <w:rPr>
          <w:rFonts w:ascii="Times New Roman" w:hAnsi="Times New Roman" w:cs="Times New Roman"/>
        </w:rPr>
        <w:t xml:space="preserve"> // O(1)</w:t>
      </w:r>
    </w:p>
    <w:p w14:paraId="4CF61E89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Open file filename for reading</w:t>
      </w:r>
      <w:r>
        <w:rPr>
          <w:rFonts w:ascii="Times New Roman" w:hAnsi="Times New Roman" w:cs="Times New Roman"/>
        </w:rPr>
        <w:t>// O(1)</w:t>
      </w:r>
    </w:p>
    <w:p w14:paraId="18FE3D0C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lastRenderedPageBreak/>
        <w:t xml:space="preserve">        lines = file.readlines()</w:t>
      </w:r>
      <w:r>
        <w:rPr>
          <w:rFonts w:ascii="Times New Roman" w:hAnsi="Times New Roman" w:cs="Times New Roman"/>
        </w:rPr>
        <w:t xml:space="preserve"> // O(1)</w:t>
      </w:r>
    </w:p>
    <w:p w14:paraId="6C78AF94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file.close()</w:t>
      </w:r>
      <w:r>
        <w:rPr>
          <w:rFonts w:ascii="Times New Roman" w:hAnsi="Times New Roman" w:cs="Times New Roman"/>
        </w:rPr>
        <w:t xml:space="preserve"> // O(1)</w:t>
      </w:r>
    </w:p>
    <w:p w14:paraId="6CF49FC6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Return lines</w:t>
      </w:r>
    </w:p>
    <w:p w14:paraId="7FA2550E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Catch IOError:</w:t>
      </w:r>
      <w:r>
        <w:rPr>
          <w:rFonts w:ascii="Times New Roman" w:hAnsi="Times New Roman" w:cs="Times New Roman"/>
        </w:rPr>
        <w:t xml:space="preserve"> // O(1)</w:t>
      </w:r>
    </w:p>
    <w:p w14:paraId="11A5EA1B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Print "Error: File could not be opened."</w:t>
      </w:r>
      <w:r>
        <w:rPr>
          <w:rFonts w:ascii="Times New Roman" w:hAnsi="Times New Roman" w:cs="Times New Roman"/>
        </w:rPr>
        <w:t xml:space="preserve"> // O(1)</w:t>
      </w:r>
    </w:p>
    <w:p w14:paraId="2512D691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Return List of String</w:t>
      </w:r>
    </w:p>
    <w:p w14:paraId="5EBE3A76" w14:textId="77777777" w:rsidR="006F6F63" w:rsidRPr="00CC4D93" w:rsidRDefault="006F6F63" w:rsidP="006F6F63">
      <w:pPr>
        <w:rPr>
          <w:rFonts w:ascii="Times New Roman" w:hAnsi="Times New Roman" w:cs="Times New Roman"/>
        </w:rPr>
      </w:pPr>
    </w:p>
    <w:p w14:paraId="42D5AD24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>parse(List of String: lines):</w:t>
      </w:r>
      <w:r>
        <w:rPr>
          <w:rFonts w:ascii="Times New Roman" w:hAnsi="Times New Roman" w:cs="Times New Roman"/>
        </w:rPr>
        <w:t xml:space="preserve"> // O(1)</w:t>
      </w:r>
    </w:p>
    <w:p w14:paraId="1A60039D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courses = List of Courses:</w:t>
      </w:r>
      <w:r>
        <w:rPr>
          <w:rFonts w:ascii="Times New Roman" w:hAnsi="Times New Roman" w:cs="Times New Roman"/>
        </w:rPr>
        <w:t xml:space="preserve"> // O(1)</w:t>
      </w:r>
    </w:p>
    <w:p w14:paraId="70776716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courseNumbers = Set of String</w:t>
      </w:r>
      <w:r>
        <w:rPr>
          <w:rFonts w:ascii="Times New Roman" w:hAnsi="Times New Roman" w:cs="Times New Roman"/>
        </w:rPr>
        <w:t xml:space="preserve"> // O(1)</w:t>
      </w:r>
    </w:p>
    <w:p w14:paraId="2FBABB04" w14:textId="77777777" w:rsidR="006F6F63" w:rsidRPr="00CC4D93" w:rsidRDefault="006F6F63" w:rsidP="006F6F63">
      <w:pPr>
        <w:rPr>
          <w:rFonts w:ascii="Times New Roman" w:hAnsi="Times New Roman" w:cs="Times New Roman"/>
        </w:rPr>
      </w:pPr>
    </w:p>
    <w:p w14:paraId="29A56464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For line in lines:</w:t>
      </w:r>
      <w:r>
        <w:rPr>
          <w:rFonts w:ascii="Times New Roman" w:hAnsi="Times New Roman" w:cs="Times New Roman"/>
        </w:rPr>
        <w:t xml:space="preserve"> // O(n)</w:t>
      </w:r>
    </w:p>
    <w:p w14:paraId="4909254C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tokens = line.split(',')</w:t>
      </w:r>
      <w:r>
        <w:rPr>
          <w:rFonts w:ascii="Times New Roman" w:hAnsi="Times New Roman" w:cs="Times New Roman"/>
        </w:rPr>
        <w:t xml:space="preserve"> // O(1)</w:t>
      </w:r>
    </w:p>
    <w:p w14:paraId="7EE8ADB2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If len(tokens) &lt; 2:</w:t>
      </w:r>
      <w:r>
        <w:rPr>
          <w:rFonts w:ascii="Times New Roman" w:hAnsi="Times New Roman" w:cs="Times New Roman"/>
        </w:rPr>
        <w:t xml:space="preserve"> // O(1)</w:t>
      </w:r>
    </w:p>
    <w:p w14:paraId="3F5C84BE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    Print Error</w:t>
      </w:r>
      <w:r>
        <w:rPr>
          <w:rFonts w:ascii="Times New Roman" w:hAnsi="Times New Roman" w:cs="Times New Roman"/>
        </w:rPr>
        <w:t xml:space="preserve"> // O(1)</w:t>
      </w:r>
    </w:p>
    <w:p w14:paraId="5B5D4942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    Return (False, [])</w:t>
      </w:r>
      <w:r>
        <w:rPr>
          <w:rFonts w:ascii="Times New Roman" w:hAnsi="Times New Roman" w:cs="Times New Roman"/>
        </w:rPr>
        <w:t xml:space="preserve"> // O(1)</w:t>
      </w:r>
    </w:p>
    <w:p w14:paraId="24D059D2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courseNumber = tokens[0].strip()</w:t>
      </w:r>
      <w:r>
        <w:rPr>
          <w:rFonts w:ascii="Times New Roman" w:hAnsi="Times New Roman" w:cs="Times New Roman"/>
        </w:rPr>
        <w:t xml:space="preserve">  // O(1)</w:t>
      </w:r>
    </w:p>
    <w:p w14:paraId="681295E4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title = tokens[1].strip()</w:t>
      </w:r>
      <w:r>
        <w:rPr>
          <w:rFonts w:ascii="Times New Roman" w:hAnsi="Times New Roman" w:cs="Times New Roman"/>
        </w:rPr>
        <w:t>// O(1)</w:t>
      </w:r>
    </w:p>
    <w:p w14:paraId="2C0D4C68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prerequisites = [token.strip() for token in tokens[2:]]</w:t>
      </w:r>
      <w:r>
        <w:rPr>
          <w:rFonts w:ascii="Times New Roman" w:hAnsi="Times New Roman" w:cs="Times New Roman"/>
        </w:rPr>
        <w:t xml:space="preserve"> // O(1)</w:t>
      </w:r>
    </w:p>
    <w:p w14:paraId="1538FFEF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course = Course(courseNumber, title, prerequisites)</w:t>
      </w:r>
      <w:r>
        <w:rPr>
          <w:rFonts w:ascii="Times New Roman" w:hAnsi="Times New Roman" w:cs="Times New Roman"/>
        </w:rPr>
        <w:t xml:space="preserve"> // O(1)</w:t>
      </w:r>
    </w:p>
    <w:p w14:paraId="46BF389C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courses.append(course)</w:t>
      </w:r>
      <w:r>
        <w:rPr>
          <w:rFonts w:ascii="Times New Roman" w:hAnsi="Times New Roman" w:cs="Times New Roman"/>
        </w:rPr>
        <w:t xml:space="preserve"> // O(1) </w:t>
      </w:r>
    </w:p>
    <w:p w14:paraId="30EB88C5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courseNumbers.add(courseNumber)</w:t>
      </w:r>
      <w:r>
        <w:rPr>
          <w:rFonts w:ascii="Times New Roman" w:hAnsi="Times New Roman" w:cs="Times New Roman"/>
        </w:rPr>
        <w:t xml:space="preserve"> // O(1)</w:t>
      </w:r>
    </w:p>
    <w:p w14:paraId="56EACE13" w14:textId="77777777" w:rsidR="006F6F63" w:rsidRPr="00CC4D93" w:rsidRDefault="006F6F63" w:rsidP="006F6F63">
      <w:pPr>
        <w:rPr>
          <w:rFonts w:ascii="Times New Roman" w:hAnsi="Times New Roman" w:cs="Times New Roman"/>
        </w:rPr>
      </w:pPr>
    </w:p>
    <w:p w14:paraId="08F086F2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For course in courses:</w:t>
      </w:r>
      <w:r>
        <w:rPr>
          <w:rFonts w:ascii="Times New Roman" w:hAnsi="Times New Roman" w:cs="Times New Roman"/>
        </w:rPr>
        <w:t xml:space="preserve"> // O(n)</w:t>
      </w:r>
    </w:p>
    <w:p w14:paraId="0E75B5CD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For prerequisite in course.prerequisites:</w:t>
      </w:r>
      <w:r>
        <w:rPr>
          <w:rFonts w:ascii="Times New Roman" w:hAnsi="Times New Roman" w:cs="Times New Roman"/>
        </w:rPr>
        <w:t xml:space="preserve"> // O(n)</w:t>
      </w:r>
    </w:p>
    <w:p w14:paraId="54CC42AD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    If prerequisite not in courseNumber:</w:t>
      </w:r>
      <w:r>
        <w:rPr>
          <w:rFonts w:ascii="Times New Roman" w:hAnsi="Times New Roman" w:cs="Times New Roman"/>
        </w:rPr>
        <w:t xml:space="preserve"> // O(1)</w:t>
      </w:r>
    </w:p>
    <w:p w14:paraId="3B26D272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        Print Error</w:t>
      </w:r>
      <w:r>
        <w:rPr>
          <w:rFonts w:ascii="Times New Roman" w:hAnsi="Times New Roman" w:cs="Times New Roman"/>
        </w:rPr>
        <w:t xml:space="preserve"> // O(1)</w:t>
      </w:r>
    </w:p>
    <w:p w14:paraId="5B6432F5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            Return (False, [])</w:t>
      </w:r>
    </w:p>
    <w:p w14:paraId="2E03CF26" w14:textId="77777777" w:rsidR="006F6F63" w:rsidRPr="00CC4D93" w:rsidRDefault="006F6F63" w:rsidP="006F6F63">
      <w:pPr>
        <w:rPr>
          <w:rFonts w:ascii="Times New Roman" w:hAnsi="Times New Roman" w:cs="Times New Roman"/>
        </w:rPr>
      </w:pPr>
    </w:p>
    <w:p w14:paraId="632EBF17" w14:textId="77777777" w:rsidR="006F6F63" w:rsidRPr="00CC4D93" w:rsidRDefault="006F6F63" w:rsidP="006F6F63">
      <w:pPr>
        <w:rPr>
          <w:rFonts w:ascii="Times New Roman" w:hAnsi="Times New Roman" w:cs="Times New Roman"/>
        </w:rPr>
      </w:pPr>
      <w:r w:rsidRPr="00CC4D93">
        <w:rPr>
          <w:rFonts w:ascii="Times New Roman" w:hAnsi="Times New Roman" w:cs="Times New Roman"/>
        </w:rPr>
        <w:t xml:space="preserve">    Return (True, courses)</w:t>
      </w:r>
      <w:r>
        <w:rPr>
          <w:rFonts w:ascii="Times New Roman" w:hAnsi="Times New Roman" w:cs="Times New Roman"/>
        </w:rPr>
        <w:t xml:space="preserve"> // O(n) + 6 average since reading file line by line if no error.</w:t>
      </w:r>
    </w:p>
    <w:p w14:paraId="255EFA9F" w14:textId="77777777" w:rsidR="00681229" w:rsidRPr="006F6F63" w:rsidRDefault="00681229" w:rsidP="00681229">
      <w:pPr>
        <w:rPr>
          <w:rFonts w:ascii="Times New Roman" w:hAnsi="Times New Roman" w:cs="Times New Roman"/>
        </w:rPr>
      </w:pPr>
    </w:p>
    <w:p w14:paraId="47C1751C" w14:textId="5325739D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>buildCourses(Vector courses):</w:t>
      </w:r>
    </w:p>
    <w:p w14:paraId="63B69AB9" w14:textId="1A933FF4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hashTable = HashTable(size=</w:t>
      </w:r>
      <w:r w:rsidR="00BD09DC" w:rsidRPr="006F6F63">
        <w:rPr>
          <w:rFonts w:ascii="Times New Roman" w:hAnsi="Times New Roman" w:cs="Times New Roman"/>
        </w:rPr>
        <w:t>courses.leng</w:t>
      </w:r>
      <w:r w:rsidR="000B55A2" w:rsidRPr="006F6F63">
        <w:rPr>
          <w:rFonts w:ascii="Times New Roman" w:hAnsi="Times New Roman" w:cs="Times New Roman"/>
        </w:rPr>
        <w:t>th</w:t>
      </w:r>
      <w:r w:rsidRPr="006F6F63">
        <w:rPr>
          <w:rFonts w:ascii="Times New Roman" w:hAnsi="Times New Roman" w:cs="Times New Roman"/>
        </w:rPr>
        <w:t xml:space="preserve">) </w:t>
      </w:r>
      <w:r w:rsidR="006F6F63">
        <w:rPr>
          <w:rFonts w:ascii="Times New Roman" w:hAnsi="Times New Roman" w:cs="Times New Roman"/>
        </w:rPr>
        <w:t xml:space="preserve">// </w:t>
      </w:r>
      <w:r w:rsidRP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O(1)</w:t>
      </w:r>
    </w:p>
    <w:p w14:paraId="6F5A8618" w14:textId="7F47C21A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For course in courses: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 xml:space="preserve">// </w:t>
      </w:r>
      <w:r w:rsidR="006F6F63" w:rsidRP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O(</w:t>
      </w:r>
      <w:r w:rsidR="006F6F63">
        <w:rPr>
          <w:rFonts w:ascii="Times New Roman" w:hAnsi="Times New Roman" w:cs="Times New Roman"/>
        </w:rPr>
        <w:t>n</w:t>
      </w:r>
      <w:r w:rsidR="006F6F63">
        <w:rPr>
          <w:rFonts w:ascii="Times New Roman" w:hAnsi="Times New Roman" w:cs="Times New Roman"/>
        </w:rPr>
        <w:t>)</w:t>
      </w:r>
    </w:p>
    <w:p w14:paraId="7ED72D38" w14:textId="18EC7FA9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hashTable.insert</w:t>
      </w:r>
      <w:r w:rsidR="00124FB2" w:rsidRPr="006F6F63">
        <w:rPr>
          <w:rFonts w:ascii="Times New Roman" w:hAnsi="Times New Roman" w:cs="Times New Roman"/>
        </w:rPr>
        <w:t>Course</w:t>
      </w:r>
      <w:r w:rsidRPr="006F6F63">
        <w:rPr>
          <w:rFonts w:ascii="Times New Roman" w:hAnsi="Times New Roman" w:cs="Times New Roman"/>
        </w:rPr>
        <w:t>(course)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 xml:space="preserve">// </w:t>
      </w:r>
      <w:r w:rsidR="006F6F63" w:rsidRP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O(1)</w:t>
      </w:r>
    </w:p>
    <w:p w14:paraId="1FEEA9C4" w14:textId="77777777" w:rsidR="00681229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Return hashTable</w:t>
      </w:r>
    </w:p>
    <w:p w14:paraId="3CC56F74" w14:textId="049B05D6" w:rsidR="006F6F63" w:rsidRDefault="006F6F63" w:rsidP="00681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//O(n) + 2 average run time where n is number of courses.</w:t>
      </w:r>
    </w:p>
    <w:p w14:paraId="093862FB" w14:textId="77777777" w:rsidR="006F6F63" w:rsidRPr="006F6F63" w:rsidRDefault="006F6F63" w:rsidP="00681229">
      <w:pPr>
        <w:rPr>
          <w:rFonts w:ascii="Times New Roman" w:hAnsi="Times New Roman" w:cs="Times New Roman"/>
        </w:rPr>
      </w:pPr>
    </w:p>
    <w:p w14:paraId="21F397C0" w14:textId="77777777" w:rsidR="00681229" w:rsidRPr="006F6F63" w:rsidRDefault="00681229" w:rsidP="00681229">
      <w:pPr>
        <w:rPr>
          <w:rFonts w:ascii="Times New Roman" w:hAnsi="Times New Roman" w:cs="Times New Roman"/>
        </w:rPr>
      </w:pPr>
    </w:p>
    <w:p w14:paraId="19116889" w14:textId="4985B458" w:rsidR="00681229" w:rsidRPr="006F6F63" w:rsidRDefault="00EE403B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Void </w:t>
      </w:r>
      <w:r w:rsidR="00681229" w:rsidRPr="006F6F63">
        <w:rPr>
          <w:rFonts w:ascii="Times New Roman" w:hAnsi="Times New Roman" w:cs="Times New Roman"/>
        </w:rPr>
        <w:t>printCourses(HashTable hashTable):</w:t>
      </w:r>
    </w:p>
    <w:p w14:paraId="4BE403B2" w14:textId="7A400439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courses = hashTable.getAllCourses()</w:t>
      </w:r>
      <w:r w:rsidR="006F6F63">
        <w:rPr>
          <w:rFonts w:ascii="Times New Roman" w:hAnsi="Times New Roman" w:cs="Times New Roman"/>
        </w:rPr>
        <w:t xml:space="preserve"> O(n)</w:t>
      </w:r>
    </w:p>
    <w:p w14:paraId="056E98C9" w14:textId="721420CF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courses.sort(key=lambda course: course.courseNumber) </w:t>
      </w:r>
      <w:r w:rsidR="006F6F63">
        <w:rPr>
          <w:rFonts w:ascii="Times New Roman" w:hAnsi="Times New Roman" w:cs="Times New Roman"/>
        </w:rPr>
        <w:t>//</w:t>
      </w:r>
      <w:r w:rsidRP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 xml:space="preserve">O(n log n) </w:t>
      </w:r>
    </w:p>
    <w:p w14:paraId="7EE817AE" w14:textId="1187938A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For course in courses:</w:t>
      </w:r>
      <w:r w:rsidR="006F6F63">
        <w:rPr>
          <w:rFonts w:ascii="Times New Roman" w:hAnsi="Times New Roman" w:cs="Times New Roman"/>
        </w:rPr>
        <w:t>// O(n)</w:t>
      </w:r>
    </w:p>
    <w:p w14:paraId="28E1650D" w14:textId="215CEF8D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Print course.title, course.courseNumber, course.prerequisites</w:t>
      </w:r>
      <w:r w:rsidR="006F6F63">
        <w:rPr>
          <w:rFonts w:ascii="Times New Roman" w:hAnsi="Times New Roman" w:cs="Times New Roman"/>
        </w:rPr>
        <w:t xml:space="preserve"> </w:t>
      </w:r>
      <w:bookmarkStart w:id="0" w:name="_Hlk169467126"/>
      <w:r w:rsidR="006F6F63">
        <w:rPr>
          <w:rFonts w:ascii="Times New Roman" w:hAnsi="Times New Roman" w:cs="Times New Roman"/>
        </w:rPr>
        <w:t>//O(1)</w:t>
      </w:r>
      <w:bookmarkEnd w:id="0"/>
    </w:p>
    <w:p w14:paraId="69EE5A7E" w14:textId="77777777" w:rsidR="00681229" w:rsidRPr="006F6F63" w:rsidRDefault="00681229" w:rsidP="00681229">
      <w:pPr>
        <w:rPr>
          <w:rFonts w:ascii="Times New Roman" w:hAnsi="Times New Roman" w:cs="Times New Roman"/>
        </w:rPr>
      </w:pPr>
    </w:p>
    <w:p w14:paraId="78128B81" w14:textId="58203043" w:rsidR="00681229" w:rsidRPr="006F6F63" w:rsidRDefault="00EE403B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>Main():</w:t>
      </w:r>
    </w:p>
    <w:p w14:paraId="7A7EDE1A" w14:textId="29557D7F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>filename = "courses.txt"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//O(1)</w:t>
      </w:r>
    </w:p>
    <w:p w14:paraId="701B9097" w14:textId="5DC01442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>lines = readFile(filename)</w:t>
      </w:r>
      <w:r w:rsidR="006F6F63">
        <w:rPr>
          <w:rFonts w:ascii="Times New Roman" w:hAnsi="Times New Roman" w:cs="Times New Roman"/>
        </w:rPr>
        <w:t xml:space="preserve"> O(n)</w:t>
      </w:r>
    </w:p>
    <w:p w14:paraId="6C86E883" w14:textId="5A761659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>If lines: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//O(1)</w:t>
      </w:r>
    </w:p>
    <w:p w14:paraId="0E92ECF1" w14:textId="75336516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valid, courses = parse(lines)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//O(</w:t>
      </w:r>
      <w:r w:rsidR="006F6F63">
        <w:rPr>
          <w:rFonts w:ascii="Times New Roman" w:hAnsi="Times New Roman" w:cs="Times New Roman"/>
        </w:rPr>
        <w:t>n</w:t>
      </w:r>
      <w:r w:rsidR="006F6F63">
        <w:rPr>
          <w:rFonts w:ascii="Times New Roman" w:hAnsi="Times New Roman" w:cs="Times New Roman"/>
        </w:rPr>
        <w:t>)</w:t>
      </w:r>
    </w:p>
    <w:p w14:paraId="35989D10" w14:textId="7CDCA84A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If valid: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//O(1)</w:t>
      </w:r>
    </w:p>
    <w:p w14:paraId="3ACE3B8A" w14:textId="4232F9D4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lastRenderedPageBreak/>
        <w:t xml:space="preserve">        hashTable = buildCourses(courses)</w:t>
      </w:r>
      <w:r w:rsidR="006F6F63">
        <w:rPr>
          <w:rFonts w:ascii="Times New Roman" w:hAnsi="Times New Roman" w:cs="Times New Roman"/>
        </w:rPr>
        <w:t xml:space="preserve"> O(n)</w:t>
      </w:r>
    </w:p>
    <w:p w14:paraId="14CEF6FA" w14:textId="37C3331C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printCourses(hashTable)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//O(1)</w:t>
      </w:r>
    </w:p>
    <w:p w14:paraId="62E58021" w14:textId="37C0B4B4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Else: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//O(1)</w:t>
      </w:r>
    </w:p>
    <w:p w14:paraId="19714B61" w14:textId="0C08D038" w:rsidR="00681229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Print "File validation failed."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//O(1)</w:t>
      </w:r>
    </w:p>
    <w:p w14:paraId="1DF4F170" w14:textId="240D1CAF" w:rsidR="006F6F63" w:rsidRPr="006F6F63" w:rsidRDefault="006F6F63" w:rsidP="00681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O(n log n) + 6 with use of helper functions </w:t>
      </w:r>
    </w:p>
    <w:p w14:paraId="2A659677" w14:textId="77777777" w:rsidR="00681229" w:rsidRPr="006F6F63" w:rsidRDefault="00681229" w:rsidP="00681229">
      <w:pPr>
        <w:rPr>
          <w:rFonts w:ascii="Times New Roman" w:hAnsi="Times New Roman" w:cs="Times New Roman"/>
        </w:rPr>
      </w:pPr>
    </w:p>
    <w:p w14:paraId="164A1EFC" w14:textId="77777777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>Void mainMenu()</w:t>
      </w:r>
    </w:p>
    <w:p w14:paraId="34937586" w14:textId="1EE6ED83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While True:</w:t>
      </w:r>
      <w:r w:rsidR="006F6F63">
        <w:rPr>
          <w:rFonts w:ascii="Times New Roman" w:hAnsi="Times New Roman" w:cs="Times New Roman"/>
        </w:rPr>
        <w:t xml:space="preserve"> // O(n)</w:t>
      </w:r>
    </w:p>
    <w:p w14:paraId="18107691" w14:textId="67BEDE43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Print "1: Load file data into data structure"</w:t>
      </w:r>
      <w:r w:rsidR="006F6F63">
        <w:rPr>
          <w:rFonts w:ascii="Times New Roman" w:hAnsi="Times New Roman" w:cs="Times New Roman"/>
        </w:rPr>
        <w:t xml:space="preserve"> // O(1)</w:t>
      </w:r>
    </w:p>
    <w:p w14:paraId="4AA146D5" w14:textId="371A2798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Print "2: Print an alphanumerically ordered list of all the courses in the Computer Science department"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 O(1)</w:t>
      </w:r>
    </w:p>
    <w:p w14:paraId="28272F06" w14:textId="775CFA99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Print "3: Print the course title and the prerequisites for any individual course"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 O(1)</w:t>
      </w:r>
    </w:p>
    <w:p w14:paraId="0243C443" w14:textId="1156D7DC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Print "9: Exit the program"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 O(1)</w:t>
      </w:r>
    </w:p>
    <w:p w14:paraId="7CCCF1F6" w14:textId="687A20A2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Input choice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 O(1)</w:t>
      </w:r>
    </w:p>
    <w:p w14:paraId="5D6B7057" w14:textId="77777777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</w:t>
      </w:r>
    </w:p>
    <w:p w14:paraId="7DC1A1D4" w14:textId="0FDAEA74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Switch choice: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 O(1)</w:t>
      </w:r>
    </w:p>
    <w:p w14:paraId="086A3542" w14:textId="14D68E6F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Case "1":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 O(1)</w:t>
      </w:r>
    </w:p>
    <w:p w14:paraId="6D89E689" w14:textId="4FEE5FDB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    buildCourses()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 O(</w:t>
      </w:r>
      <w:r w:rsidR="006F6F63">
        <w:rPr>
          <w:rFonts w:ascii="Times New Roman" w:hAnsi="Times New Roman" w:cs="Times New Roman"/>
        </w:rPr>
        <w:t>n</w:t>
      </w:r>
      <w:r w:rsidR="006F6F63">
        <w:rPr>
          <w:rFonts w:ascii="Times New Roman" w:hAnsi="Times New Roman" w:cs="Times New Roman"/>
        </w:rPr>
        <w:t>)</w:t>
      </w:r>
    </w:p>
    <w:p w14:paraId="5E5E137F" w14:textId="64B3AA72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Case "2":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 O(1)</w:t>
      </w:r>
    </w:p>
    <w:p w14:paraId="5A1EE78C" w14:textId="028B2DD2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    printCourses()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 O(</w:t>
      </w:r>
      <w:r w:rsidR="006F6F63">
        <w:rPr>
          <w:rFonts w:ascii="Times New Roman" w:hAnsi="Times New Roman" w:cs="Times New Roman"/>
        </w:rPr>
        <w:t>n</w:t>
      </w:r>
      <w:r w:rsidR="006F6F63">
        <w:rPr>
          <w:rFonts w:ascii="Times New Roman" w:hAnsi="Times New Roman" w:cs="Times New Roman"/>
        </w:rPr>
        <w:t>)</w:t>
      </w:r>
    </w:p>
    <w:p w14:paraId="6EA5BBBA" w14:textId="5A0BD0E7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Case "3":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 O(1)</w:t>
      </w:r>
    </w:p>
    <w:p w14:paraId="671FAE8D" w14:textId="5521AE68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    courseNumber = Input "Enter course number:"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 O(</w:t>
      </w:r>
      <w:r w:rsidR="006F6F63">
        <w:rPr>
          <w:rFonts w:ascii="Times New Roman" w:hAnsi="Times New Roman" w:cs="Times New Roman"/>
        </w:rPr>
        <w:t>n</w:t>
      </w:r>
      <w:r w:rsidR="006F6F63">
        <w:rPr>
          <w:rFonts w:ascii="Times New Roman" w:hAnsi="Times New Roman" w:cs="Times New Roman"/>
        </w:rPr>
        <w:t>)</w:t>
      </w:r>
    </w:p>
    <w:p w14:paraId="45784B49" w14:textId="60D79F8F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    course = hashTable.search(courseNumber)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 O(</w:t>
      </w:r>
      <w:r w:rsidR="006F6F63">
        <w:rPr>
          <w:rFonts w:ascii="Times New Roman" w:hAnsi="Times New Roman" w:cs="Times New Roman"/>
        </w:rPr>
        <w:t>n</w:t>
      </w:r>
      <w:r w:rsidR="006F6F63">
        <w:rPr>
          <w:rFonts w:ascii="Times New Roman" w:hAnsi="Times New Roman" w:cs="Times New Roman"/>
        </w:rPr>
        <w:t>)</w:t>
      </w:r>
    </w:p>
    <w:p w14:paraId="32ED1739" w14:textId="67A9BB1F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    If course is not null: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 O(1)</w:t>
      </w:r>
    </w:p>
    <w:p w14:paraId="4CA0A82B" w14:textId="78F71B82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        Print course.title, course.courseNumber, course.prerequisites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 O(1)</w:t>
      </w:r>
    </w:p>
    <w:p w14:paraId="4A6057E1" w14:textId="45A93E4D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    Else: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 O(1)</w:t>
      </w:r>
    </w:p>
    <w:p w14:paraId="6D183FE8" w14:textId="77777777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        Print "Course not found."</w:t>
      </w:r>
    </w:p>
    <w:p w14:paraId="56589A12" w14:textId="77777777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Case "9":</w:t>
      </w:r>
    </w:p>
    <w:p w14:paraId="201B88DF" w14:textId="52AF9748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    Print "Exiting the program."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 O(1)</w:t>
      </w:r>
    </w:p>
    <w:p w14:paraId="5B5E8ECE" w14:textId="77777777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    Break</w:t>
      </w:r>
    </w:p>
    <w:p w14:paraId="55994CBA" w14:textId="2C902B98" w:rsidR="00681229" w:rsidRPr="006F6F63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Default: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 O(1)</w:t>
      </w:r>
    </w:p>
    <w:p w14:paraId="35DDAB87" w14:textId="414D82D7" w:rsidR="004E6C92" w:rsidRDefault="00681229" w:rsidP="00681229">
      <w:pPr>
        <w:rPr>
          <w:rFonts w:ascii="Times New Roman" w:hAnsi="Times New Roman" w:cs="Times New Roman"/>
        </w:rPr>
      </w:pPr>
      <w:r w:rsidRPr="006F6F63">
        <w:rPr>
          <w:rFonts w:ascii="Times New Roman" w:hAnsi="Times New Roman" w:cs="Times New Roman"/>
        </w:rPr>
        <w:t xml:space="preserve">                Print "Invalid choice. Please enter a number from the menu."</w:t>
      </w:r>
      <w:r w:rsidR="006F6F63">
        <w:rPr>
          <w:rFonts w:ascii="Times New Roman" w:hAnsi="Times New Roman" w:cs="Times New Roman"/>
        </w:rPr>
        <w:t xml:space="preserve"> </w:t>
      </w:r>
      <w:r w:rsidR="006F6F63">
        <w:rPr>
          <w:rFonts w:ascii="Times New Roman" w:hAnsi="Times New Roman" w:cs="Times New Roman"/>
        </w:rPr>
        <w:t>// O(1)</w:t>
      </w:r>
    </w:p>
    <w:p w14:paraId="2639481E" w14:textId="7B9A5C66" w:rsidR="006F6F63" w:rsidRDefault="006F6F63" w:rsidP="00681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O(n) + 16 average depending on selection.</w:t>
      </w:r>
    </w:p>
    <w:p w14:paraId="6B63A550" w14:textId="77777777" w:rsidR="006F6F63" w:rsidRDefault="006F6F63" w:rsidP="00681229">
      <w:pPr>
        <w:rPr>
          <w:rFonts w:ascii="Times New Roman" w:hAnsi="Times New Roman" w:cs="Times New Roman"/>
        </w:rPr>
      </w:pPr>
    </w:p>
    <w:p w14:paraId="232016F9" w14:textId="5F486DE9" w:rsidR="006F6F63" w:rsidRPr="006F6F63" w:rsidRDefault="006F6F63" w:rsidP="00681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average is O(n log n) complexity.</w:t>
      </w:r>
    </w:p>
    <w:sectPr w:rsidR="006F6F63" w:rsidRPr="006F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02324173">
    <w:abstractNumId w:val="19"/>
  </w:num>
  <w:num w:numId="2" w16cid:durableId="1158500507">
    <w:abstractNumId w:val="12"/>
  </w:num>
  <w:num w:numId="3" w16cid:durableId="341669344">
    <w:abstractNumId w:val="10"/>
  </w:num>
  <w:num w:numId="4" w16cid:durableId="1308243786">
    <w:abstractNumId w:val="21"/>
  </w:num>
  <w:num w:numId="5" w16cid:durableId="1998610374">
    <w:abstractNumId w:val="13"/>
  </w:num>
  <w:num w:numId="6" w16cid:durableId="2039700631">
    <w:abstractNumId w:val="16"/>
  </w:num>
  <w:num w:numId="7" w16cid:durableId="1737976437">
    <w:abstractNumId w:val="18"/>
  </w:num>
  <w:num w:numId="8" w16cid:durableId="582378312">
    <w:abstractNumId w:val="9"/>
  </w:num>
  <w:num w:numId="9" w16cid:durableId="601693831">
    <w:abstractNumId w:val="7"/>
  </w:num>
  <w:num w:numId="10" w16cid:durableId="1297907311">
    <w:abstractNumId w:val="6"/>
  </w:num>
  <w:num w:numId="11" w16cid:durableId="1735161872">
    <w:abstractNumId w:val="5"/>
  </w:num>
  <w:num w:numId="12" w16cid:durableId="659894244">
    <w:abstractNumId w:val="4"/>
  </w:num>
  <w:num w:numId="13" w16cid:durableId="1590849274">
    <w:abstractNumId w:val="8"/>
  </w:num>
  <w:num w:numId="14" w16cid:durableId="1377704105">
    <w:abstractNumId w:val="3"/>
  </w:num>
  <w:num w:numId="15" w16cid:durableId="853031882">
    <w:abstractNumId w:val="2"/>
  </w:num>
  <w:num w:numId="16" w16cid:durableId="1186166077">
    <w:abstractNumId w:val="1"/>
  </w:num>
  <w:num w:numId="17" w16cid:durableId="310598700">
    <w:abstractNumId w:val="0"/>
  </w:num>
  <w:num w:numId="18" w16cid:durableId="1872110027">
    <w:abstractNumId w:val="14"/>
  </w:num>
  <w:num w:numId="19" w16cid:durableId="364906978">
    <w:abstractNumId w:val="15"/>
  </w:num>
  <w:num w:numId="20" w16cid:durableId="2093744896">
    <w:abstractNumId w:val="20"/>
  </w:num>
  <w:num w:numId="21" w16cid:durableId="1829711823">
    <w:abstractNumId w:val="17"/>
  </w:num>
  <w:num w:numId="22" w16cid:durableId="655378765">
    <w:abstractNumId w:val="11"/>
  </w:num>
  <w:num w:numId="23" w16cid:durableId="15812133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92"/>
    <w:rsid w:val="000B55A2"/>
    <w:rsid w:val="00124FB2"/>
    <w:rsid w:val="002F2453"/>
    <w:rsid w:val="003A134B"/>
    <w:rsid w:val="004968CD"/>
    <w:rsid w:val="004D2AEC"/>
    <w:rsid w:val="004E6C92"/>
    <w:rsid w:val="005A0B88"/>
    <w:rsid w:val="005E072E"/>
    <w:rsid w:val="00645252"/>
    <w:rsid w:val="00681229"/>
    <w:rsid w:val="006D3D74"/>
    <w:rsid w:val="006F6F63"/>
    <w:rsid w:val="007471B7"/>
    <w:rsid w:val="0083569A"/>
    <w:rsid w:val="00A31F55"/>
    <w:rsid w:val="00A9204E"/>
    <w:rsid w:val="00AF0D01"/>
    <w:rsid w:val="00B82828"/>
    <w:rsid w:val="00BD09DC"/>
    <w:rsid w:val="00EC50BE"/>
    <w:rsid w:val="00E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6DC2"/>
  <w15:chartTrackingRefBased/>
  <w15:docId w15:val="{96F8DF0E-AAE9-4B56-850E-607A55F4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k_\AppData\Local\Microsoft\Office\16.0\DTS\en-SG%7b64FC5388-E77A-4802-AB1E-272194584270%7d\%7b32441A64-115A-4FD5-B6ED-8FC1C118AB9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{32441A64-115A-4FD5-B6ED-8FC1C118AB9A}tf02786999_win32.dotx</Template>
  <TotalTime>76</TotalTime>
  <Pages>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Mashburn</dc:creator>
  <cp:keywords/>
  <dc:description/>
  <cp:lastModifiedBy>Kirk Mashburn</cp:lastModifiedBy>
  <cp:revision>7</cp:revision>
  <dcterms:created xsi:type="dcterms:W3CDTF">2024-06-14T21:48:00Z</dcterms:created>
  <dcterms:modified xsi:type="dcterms:W3CDTF">2024-06-17T02:36:00Z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